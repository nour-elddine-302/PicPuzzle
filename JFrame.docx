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7AF6" w14:textId="73D19874" w:rsidR="00A9204E" w:rsidRDefault="00A64027" w:rsidP="00A64027">
      <w:pPr>
        <w:pStyle w:val="Heading1"/>
        <w:ind w:left="-851" w:firstLine="284"/>
        <w:rPr>
          <w:rFonts w:ascii="Axiforma" w:hAnsi="Axiforma"/>
          <w:b/>
          <w:bCs/>
        </w:rPr>
      </w:pPr>
      <w:r w:rsidRPr="00A64027">
        <w:rPr>
          <w:rFonts w:ascii="Axiforma" w:hAnsi="Axiforma"/>
          <w:b/>
          <w:bCs/>
        </w:rPr>
        <w:t>JFRAME</w:t>
      </w:r>
      <w:r>
        <w:rPr>
          <w:rFonts w:ascii="Axiforma" w:hAnsi="Axiforma"/>
          <w:b/>
          <w:bCs/>
        </w:rPr>
        <w:t xml:space="preserve">: </w:t>
      </w:r>
    </w:p>
    <w:p w14:paraId="4AD2934D" w14:textId="0B69BFE0" w:rsidR="00A64027" w:rsidRDefault="00A64027" w:rsidP="00A64027"/>
    <w:p w14:paraId="72F2B21D" w14:textId="1B95C9B4" w:rsidR="00A64027" w:rsidRPr="00A64027" w:rsidRDefault="00A64027" w:rsidP="002343E9">
      <w:pPr>
        <w:ind w:left="-567" w:right="-563"/>
        <w:jc w:val="both"/>
        <w:rPr>
          <w:rFonts w:ascii="Axiforma" w:hAnsi="Axiforma"/>
        </w:rPr>
      </w:pPr>
      <w:r w:rsidRPr="00A64027">
        <w:rPr>
          <w:rFonts w:ascii="Axiforma" w:hAnsi="Axiforma"/>
        </w:rPr>
        <w:t>Java.swing</w:t>
      </w:r>
      <w:r>
        <w:rPr>
          <w:rFonts w:ascii="Axiforma" w:hAnsi="Axiforma"/>
        </w:rPr>
        <w:t>.J</w:t>
      </w:r>
      <w:r w:rsidRPr="00A64027">
        <w:rPr>
          <w:rFonts w:ascii="Axiforma" w:hAnsi="Axiforma"/>
        </w:rPr>
        <w:t>Frame</w:t>
      </w:r>
      <w:r>
        <w:rPr>
          <w:rFonts w:ascii="Axiforma" w:hAnsi="Axiforma"/>
        </w:rPr>
        <w:t xml:space="preserve"> or JFrame</w:t>
      </w:r>
      <w:r w:rsidRPr="00A64027">
        <w:rPr>
          <w:rFonts w:ascii="Axiforma" w:hAnsi="Axiforma"/>
        </w:rPr>
        <w:t xml:space="preserve"> is a Java Class in Java class in Java.swing library used for creating graphical Java application</w:t>
      </w:r>
      <w:r>
        <w:rPr>
          <w:rFonts w:ascii="Axiforma" w:hAnsi="Axiforma"/>
        </w:rPr>
        <w:t xml:space="preserve"> mainly GUI-based applications. As many datatypes in Java, </w:t>
      </w:r>
      <w:r>
        <w:rPr>
          <w:rFonts w:ascii="Axiforma" w:hAnsi="Axiforma"/>
        </w:rPr>
        <w:t>JFrame</w:t>
      </w:r>
      <w:r>
        <w:rPr>
          <w:rFonts w:ascii="Axiforma" w:hAnsi="Axiforma"/>
        </w:rPr>
        <w:t xml:space="preserve"> has constructor and it can obtain up to </w:t>
      </w:r>
      <w:r w:rsidR="002343E9">
        <w:rPr>
          <w:rFonts w:ascii="Axiforma" w:hAnsi="Axiforma"/>
        </w:rPr>
        <w:t>2</w:t>
      </w:r>
      <w:r>
        <w:rPr>
          <w:rFonts w:ascii="Axiforma" w:hAnsi="Axiforma"/>
        </w:rPr>
        <w:t xml:space="preserve"> arguments and it can be empty</w:t>
      </w:r>
      <w:r w:rsidR="002343E9">
        <w:rPr>
          <w:rFonts w:ascii="Axiforma" w:hAnsi="Axiforma"/>
        </w:rPr>
        <w:t xml:space="preserve"> as well</w:t>
      </w:r>
      <w:r>
        <w:rPr>
          <w:rFonts w:ascii="Axiforma" w:hAnsi="Axiforma"/>
        </w:rPr>
        <w:t>, which constructs an invisible new JFrame</w:t>
      </w:r>
      <w:r w:rsidR="002343E9">
        <w:rPr>
          <w:rFonts w:ascii="Axiforma" w:hAnsi="Axiforma"/>
        </w:rPr>
        <w:t xml:space="preserve"> without a title</w:t>
      </w:r>
      <w:r>
        <w:rPr>
          <w:rFonts w:ascii="Axiforma" w:hAnsi="Axiforma"/>
        </w:rPr>
        <w:t>.</w:t>
      </w:r>
    </w:p>
    <w:p w14:paraId="4FB933D1" w14:textId="0F05AD00" w:rsidR="00A64027" w:rsidRDefault="00A64027" w:rsidP="00A64027"/>
    <w:p w14:paraId="67CA84D5" w14:textId="09DB5069" w:rsidR="00A64027" w:rsidRPr="00A64027" w:rsidRDefault="00A64027" w:rsidP="00A64027"/>
    <w:sectPr w:rsidR="00A64027" w:rsidRPr="00A64027" w:rsidSect="00A64027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xiforma">
    <w:panose1 w:val="00000500000000000000"/>
    <w:charset w:val="00"/>
    <w:family w:val="modern"/>
    <w:notTrueType/>
    <w:pitch w:val="variable"/>
    <w:sig w:usb0="A00002AF" w:usb1="0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27"/>
    <w:rsid w:val="002343E9"/>
    <w:rsid w:val="00645252"/>
    <w:rsid w:val="006D3D74"/>
    <w:rsid w:val="0083569A"/>
    <w:rsid w:val="00A6402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D23DC"/>
  <w15:chartTrackingRefBased/>
  <w15:docId w15:val="{54A0C0E6-5C31-4146-AEA3-A1674F3C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r%20El%20Dien\AppData\Local\Microsoft\Office\16.0\DTS\en-US%7b37E2E799-9C2F-41C1-B941-97A6F08BA29E%7d\%7bBBBA1277-C4D8-4709-A602-5405EE90C91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{BBBA1277-C4D8-4709-A602-5405EE90C91D}tf02786999_win32</Template>
  <TotalTime>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 Dien</dc:creator>
  <cp:keywords/>
  <dc:description/>
  <cp:lastModifiedBy>Nour Elddine Samir</cp:lastModifiedBy>
  <cp:revision>1</cp:revision>
  <dcterms:created xsi:type="dcterms:W3CDTF">2020-12-15T11:36:00Z</dcterms:created>
  <dcterms:modified xsi:type="dcterms:W3CDTF">2020-12-15T11:52:00Z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